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852591" w14:textId="2B7F999D" w:rsidR="00CC0408" w:rsidRPr="005B41EB" w:rsidRDefault="005B41EB">
      <w:pPr>
        <w:pStyle w:val="Standard"/>
        <w:jc w:val="center"/>
        <w:rPr>
          <w:lang w:val="ru-RU"/>
        </w:rPr>
      </w:pPr>
      <w:r w:rsidRPr="005B41EB">
        <w:rPr>
          <w:lang w:val="ru-RU"/>
        </w:rPr>
        <w:t>&lt;</w:t>
      </w:r>
      <w:r w:rsidR="00CC0408"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17FEE0BA" w14:textId="77777777" w:rsidR="00CC0408" w:rsidRPr="005B41EB" w:rsidRDefault="00CC0408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8000A20" w14:textId="77777777" w:rsidR="00CC0408" w:rsidRDefault="00CC0408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177E3D" w14:paraId="4D12479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13D33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5A39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2D949" w14:textId="77777777" w:rsidR="00CC0408" w:rsidRPr="005B41EB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6AD25" w14:textId="77777777" w:rsidR="00CC0408" w:rsidRPr="005B41EB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D4660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93DC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177E3D" w14:paraId="4E34551D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188FB" w14:textId="21FAE59E" w:rsidR="00CC0408" w:rsidRPr="00F04080" w:rsidRDefault="00F0408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0DB34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62172" w14:textId="616AA28B" w:rsidR="00CC0408" w:rsidRPr="00CC0408" w:rsidRDefault="00CC0408" w:rsidP="00F04080">
            <w:pPr>
              <w:pStyle w:val="Standard"/>
              <w:rPr>
                <w:lang w:val="ru-RU"/>
              </w:rPr>
            </w:pPr>
            <w:r w:rsidRPr="00CC0408">
              <w:rPr>
                <w:sz w:val="22"/>
                <w:szCs w:val="22"/>
                <w:lang w:val="ru-RU"/>
              </w:rPr>
              <w:t xml:space="preserve">Аналитический алгоритм разложения натуральных чисел в </w:t>
            </w:r>
            <w:r>
              <w:rPr>
                <w:sz w:val="22"/>
                <w:szCs w:val="22"/>
                <w:lang w:val="ru-RU"/>
              </w:rPr>
              <w:t>П</w:t>
            </w:r>
            <w:r w:rsidRPr="00CC0408">
              <w:rPr>
                <w:sz w:val="22"/>
                <w:szCs w:val="22"/>
                <w:lang w:val="ru-RU"/>
              </w:rPr>
              <w:t>иеричную систему счисления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DFE29" w14:textId="0461B84D" w:rsidR="00CC0408" w:rsidRDefault="00CC0408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29.01.2025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C4C87" w14:textId="3F70F427" w:rsidR="00CC0408" w:rsidRPr="00CC0408" w:rsidRDefault="00CC0408">
            <w:pPr>
              <w:pStyle w:val="Standard"/>
              <w:jc w:val="center"/>
            </w:pPr>
            <w:r>
              <w:rPr>
                <w:sz w:val="18"/>
              </w:rPr>
              <w:t>~1525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A484" w14:textId="13FE51D3" w:rsidR="00CC0408" w:rsidRPr="00CC0408" w:rsidRDefault="00CC0408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24.09.2025</w:t>
            </w:r>
          </w:p>
        </w:tc>
      </w:tr>
      <w:tr w:rsidR="00177E3D" w14:paraId="5F88F623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2085C" w14:textId="3417F839" w:rsidR="00CC0408" w:rsidRPr="00F04080" w:rsidRDefault="00F0408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78E8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4D552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88ED1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BD492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CD9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663F5C3A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77AFA" w14:textId="5D057145" w:rsidR="00CC0408" w:rsidRPr="001174AE" w:rsidRDefault="00CC0408">
            <w:pPr>
              <w:pStyle w:val="Standard"/>
              <w:snapToGrid w:val="0"/>
              <w:jc w:val="center"/>
              <w:rPr>
                <w:sz w:val="18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58FA1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3DFEB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1F857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0DD65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69F4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3D0BE01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20BD1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C163C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DD65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37EB9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159E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919D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20E1473B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0E211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D578E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4B0F6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A70F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6AE30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2B5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581D7C90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6753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7C2742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AEC1C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0E5E8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C0D92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D89B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177E3D" w14:paraId="6580BDE2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07A5F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A39B75" w14:textId="77777777" w:rsidR="00CC0408" w:rsidRDefault="00CC0408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F7E3E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AE6D7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6A98A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C808" w14:textId="77777777" w:rsidR="00CC0408" w:rsidRDefault="00CC0408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17018549" w14:textId="77777777" w:rsidR="00CC0408" w:rsidRDefault="00CC0408">
      <w:pPr>
        <w:pStyle w:val="Standard"/>
        <w:jc w:val="center"/>
        <w:rPr>
          <w:lang w:val="ru-RU"/>
        </w:rPr>
      </w:pPr>
    </w:p>
    <w:p w14:paraId="3062F080" w14:textId="5D7DDC4F" w:rsidR="00CC0408" w:rsidRPr="005B41EB" w:rsidRDefault="00CC040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5B41EB">
        <w:rPr>
          <w:u w:val="single"/>
          <w:lang w:val="ru-RU"/>
        </w:rPr>
        <w:t>Башлачёв А.П.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5B41EB" w:rsidRPr="005B41EB">
        <w:rPr>
          <w:iCs/>
          <w:u w:val="single"/>
        </w:rPr>
        <w:t>P</w:t>
      </w:r>
      <w:r w:rsidR="005B41EB" w:rsidRPr="005B41EB">
        <w:rPr>
          <w:iCs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EB13411" w14:textId="77777777" w:rsidR="00CC0408" w:rsidRPr="005B41EB" w:rsidRDefault="00CC0408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177E3D" w:rsidRPr="001174AE" w14:paraId="6B5E71BD" w14:textId="77777777">
        <w:trPr>
          <w:trHeight w:val="795"/>
        </w:trPr>
        <w:tc>
          <w:tcPr>
            <w:tcW w:w="107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75AA6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3CD706A" w14:textId="5B3233DE" w:rsidR="00CC0408" w:rsidRPr="00DB6929" w:rsidRDefault="00DB6929">
            <w:pPr>
              <w:pStyle w:val="TableContents"/>
              <w:rPr>
                <w:b/>
                <w:bCs/>
                <w:iCs/>
                <w:lang w:val="ru-RU"/>
              </w:rPr>
            </w:pPr>
            <w:r w:rsidRPr="00DB6929">
              <w:rPr>
                <w:bCs/>
                <w:iCs/>
                <w:lang w:val="ru-RU"/>
              </w:rPr>
              <w:t>http://194.190.227.39/index.php/mvu/article/view/4126/3435</w:t>
            </w:r>
          </w:p>
        </w:tc>
      </w:tr>
      <w:tr w:rsidR="00177E3D" w:rsidRPr="001174AE" w14:paraId="0F6BF8DC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E5AB2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702A1C07" w14:textId="2B621239" w:rsidR="00CC0408" w:rsidRPr="00DB6929" w:rsidRDefault="00DB692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Иррациональные системы счисления, кодирование целых чисел.</w:t>
            </w:r>
          </w:p>
          <w:p w14:paraId="1A822FAE" w14:textId="77777777" w:rsidR="00CC0408" w:rsidRDefault="00CC0408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177E3D" w:rsidRPr="001174AE" w14:paraId="25EAFB61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6D0CF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1DF57A94" w14:textId="3F975343" w:rsidR="00CC0408" w:rsidRPr="005B41EB" w:rsidRDefault="00CC040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B6929">
              <w:rPr>
                <w:rFonts w:eastAsia="Times New Roman" w:cs="Times New Roman"/>
                <w:lang w:val="ru-RU"/>
              </w:rPr>
              <w:t>Иррациональные системы счисления – инструмент для решения прикладных задач.</w:t>
            </w:r>
          </w:p>
          <w:p w14:paraId="6D6C5063" w14:textId="2124CC76" w:rsidR="00CC0408" w:rsidRPr="00CC0408" w:rsidRDefault="00CC040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AD3A18">
              <w:rPr>
                <w:rFonts w:eastAsia="Times New Roman" w:cs="Times New Roman"/>
                <w:lang w:val="ru-RU"/>
              </w:rPr>
              <w:t>Любое натуральное число можно разложить по степеням числа Пизо</w:t>
            </w:r>
            <w:r>
              <w:rPr>
                <w:rFonts w:eastAsia="Times New Roman" w:cs="Times New Roman"/>
                <w:lang w:val="ru-RU"/>
              </w:rPr>
              <w:t>.</w:t>
            </w:r>
          </w:p>
          <w:p w14:paraId="3F878A28" w14:textId="5C78A411" w:rsidR="00CC0408" w:rsidRPr="005B41EB" w:rsidRDefault="00CC040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Разобраны свойства, вследствие которых можно значительно увеличить точность и скорость     вычисления.</w:t>
            </w:r>
          </w:p>
          <w:p w14:paraId="258580D6" w14:textId="07A2A72B" w:rsidR="00CC0408" w:rsidRPr="00CC0408" w:rsidRDefault="00CC0408" w:rsidP="00CC040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В статье приведен алгоритм перевода числа в Пиеричную систему счисления</w:t>
            </w:r>
            <w:r>
              <w:rPr>
                <w:lang w:val="ru-RU"/>
              </w:rPr>
              <w:t>.</w:t>
            </w:r>
          </w:p>
          <w:p w14:paraId="0DAC4BF7" w14:textId="77777777" w:rsidR="00CC0408" w:rsidRDefault="00CC0408">
            <w:pPr>
              <w:pStyle w:val="TableContents"/>
              <w:rPr>
                <w:lang w:val="ru-RU"/>
              </w:rPr>
            </w:pPr>
          </w:p>
        </w:tc>
      </w:tr>
      <w:tr w:rsidR="00177E3D" w:rsidRPr="001174AE" w14:paraId="5546D89D" w14:textId="77777777">
        <w:trPr>
          <w:trHeight w:val="1079"/>
        </w:trPr>
        <w:tc>
          <w:tcPr>
            <w:tcW w:w="1073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BA7801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69A87F2" w14:textId="68463B5D" w:rsidR="00CC0408" w:rsidRDefault="00AD3A1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Возможность переводить любые целые числа в системы счисления с иррациональным основанием</w:t>
            </w:r>
          </w:p>
          <w:p w14:paraId="715E10A0" w14:textId="09946F3D" w:rsidR="00CC0408" w:rsidRDefault="00AD3A1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Использование иррациональных систем счисления в системах с помехами </w:t>
            </w:r>
          </w:p>
          <w:p w14:paraId="40B0AF6E" w14:textId="07CD2799" w:rsidR="00CC0408" w:rsidRDefault="00AD3A1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AD3A18">
              <w:rPr>
                <w:lang w:val="ru-RU"/>
              </w:rPr>
              <w:t>Обеспечение нестандартных кодов для шифрования и сжатия</w:t>
            </w:r>
          </w:p>
        </w:tc>
      </w:tr>
      <w:tr w:rsidR="00177E3D" w:rsidRPr="001174AE" w14:paraId="15059300" w14:textId="77777777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EE15" w14:textId="77777777" w:rsidR="00CC0408" w:rsidRPr="005B41EB" w:rsidRDefault="00CC040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AEA5673" w14:textId="73CDEE53" w:rsidR="00CC0408" w:rsidRDefault="00DB692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Трудность в сравнивании полиномов</w:t>
            </w:r>
          </w:p>
          <w:p w14:paraId="1B0343CF" w14:textId="46632469" w:rsidR="00CC0408" w:rsidRDefault="00DB692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Возникновение погрешности при разложении отрицательной части</w:t>
            </w:r>
          </w:p>
          <w:p w14:paraId="674D215B" w14:textId="6D48595C" w:rsidR="00CC0408" w:rsidRDefault="00DB692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Точность вычисления основания влияет на точность перевода</w:t>
            </w:r>
          </w:p>
        </w:tc>
      </w:tr>
      <w:tr w:rsidR="00177E3D" w14:paraId="6A123215" w14:textId="77777777">
        <w:trPr>
          <w:trHeight w:val="82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2E8" w14:textId="77777777" w:rsidR="00CC0408" w:rsidRDefault="00CC040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7F34106" w14:textId="593689DF" w:rsidR="00CC0408" w:rsidRPr="0007550C" w:rsidRDefault="00CC0408">
            <w:pPr>
              <w:pStyle w:val="TableContents"/>
              <w:rPr>
                <w:lang w:val="ru-RU"/>
              </w:rPr>
            </w:pPr>
          </w:p>
        </w:tc>
      </w:tr>
    </w:tbl>
    <w:p w14:paraId="57184497" w14:textId="77777777" w:rsidR="00CC0408" w:rsidRPr="005B41EB" w:rsidRDefault="00CC0408">
      <w:pPr>
        <w:pStyle w:val="Standard"/>
        <w:rPr>
          <w:lang w:val="ru-RU"/>
        </w:rPr>
      </w:pPr>
    </w:p>
    <w:sectPr w:rsidR="00CC0408" w:rsidRPr="005B41EB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4CE2" w14:textId="77777777" w:rsidR="00CC0408" w:rsidRDefault="00CC0408">
      <w:r>
        <w:separator/>
      </w:r>
    </w:p>
  </w:endnote>
  <w:endnote w:type="continuationSeparator" w:id="0">
    <w:p w14:paraId="7D4F0BB4" w14:textId="77777777" w:rsidR="00CC0408" w:rsidRDefault="00CC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47083" w14:textId="77777777" w:rsidR="00CC0408" w:rsidRDefault="00CC0408">
      <w:r>
        <w:separator/>
      </w:r>
    </w:p>
  </w:footnote>
  <w:footnote w:type="continuationSeparator" w:id="0">
    <w:p w14:paraId="7E2DFD3D" w14:textId="77777777" w:rsidR="00CC0408" w:rsidRDefault="00CC0408">
      <w:r>
        <w:continuationSeparator/>
      </w:r>
    </w:p>
  </w:footnote>
  <w:footnote w:id="1">
    <w:p w14:paraId="5534B68B" w14:textId="2ABF4C2B" w:rsidR="00CC0408" w:rsidRPr="00AB1066" w:rsidRDefault="00CC0408">
      <w:pPr>
        <w:pStyle w:val="ad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Наличие этой графы не влияет на оценку</w:t>
      </w:r>
      <w:r w:rsidR="00AB1066" w:rsidRPr="00AB1066">
        <w:rPr>
          <w:lang w:val="ru-RU"/>
        </w:rPr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777367214">
    <w:abstractNumId w:val="0"/>
  </w:num>
  <w:num w:numId="2" w16cid:durableId="188564569">
    <w:abstractNumId w:val="1"/>
  </w:num>
  <w:num w:numId="3" w16cid:durableId="1004553259">
    <w:abstractNumId w:val="2"/>
  </w:num>
  <w:num w:numId="4" w16cid:durableId="1808160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77"/>
    <w:rsid w:val="0007550C"/>
    <w:rsid w:val="001174AE"/>
    <w:rsid w:val="00177E3D"/>
    <w:rsid w:val="00361D93"/>
    <w:rsid w:val="005B41EB"/>
    <w:rsid w:val="00A3481E"/>
    <w:rsid w:val="00AB1066"/>
    <w:rsid w:val="00AD3A18"/>
    <w:rsid w:val="00C0729B"/>
    <w:rsid w:val="00CB2477"/>
    <w:rsid w:val="00CC0408"/>
    <w:rsid w:val="00DB6929"/>
    <w:rsid w:val="00F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6D6EF100"/>
  <w15:chartTrackingRefBased/>
  <w15:docId w15:val="{711C2AE0-679D-4A5F-A027-EC79A09F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</w:style>
  <w:style w:type="character" w:customStyle="1" w:styleId="11">
    <w:name w:val="Основной шрифт абзаца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a7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customStyle="1" w:styleId="13">
    <w:name w:val="Неразрешенное упоминание1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Указатель1"/>
    <w:basedOn w:val="a"/>
    <w:pPr>
      <w:suppressLineNumbers/>
    </w:pPr>
    <w:rPr>
      <w:rFonts w:cs="Arial Unicode MS"/>
    </w:r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customStyle="1" w:styleId="16">
    <w:name w:val="Обычный (Интернет)1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cp:lastModifiedBy>SmyZik SmyZik</cp:lastModifiedBy>
  <cp:revision>4</cp:revision>
  <cp:lastPrinted>1899-12-31T21:00:00Z</cp:lastPrinted>
  <dcterms:created xsi:type="dcterms:W3CDTF">2025-09-23T19:38:00Z</dcterms:created>
  <dcterms:modified xsi:type="dcterms:W3CDTF">2025-10-08T01:08:00Z</dcterms:modified>
</cp:coreProperties>
</file>