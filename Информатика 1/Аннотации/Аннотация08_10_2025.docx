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852591" w14:textId="2B7F999D" w:rsidR="00CC0408" w:rsidRPr="005B41EB" w:rsidRDefault="005B41EB">
      <w:pPr>
        <w:pStyle w:val="Standard"/>
        <w:jc w:val="center"/>
        <w:rPr>
          <w:lang w:val="ru-RU"/>
        </w:rPr>
      </w:pPr>
      <w:r w:rsidRPr="005B41EB">
        <w:rPr>
          <w:lang w:val="ru-RU"/>
        </w:rPr>
        <w:t>&lt;</w:t>
      </w:r>
      <w:r w:rsidR="00CC0408"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17FEE0BA" w14:textId="77777777" w:rsidR="00CC0408" w:rsidRPr="005B41EB" w:rsidRDefault="00CC0408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8000A20" w14:textId="77777777" w:rsidR="00CC0408" w:rsidRDefault="00CC0408">
      <w:pPr>
        <w:pStyle w:val="Standard"/>
        <w:jc w:val="center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177E3D" w14:paraId="4D124799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913D33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5A39E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2D949" w14:textId="77777777" w:rsidR="00CC0408" w:rsidRPr="005B41EB" w:rsidRDefault="00CC0408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6AD25" w14:textId="77777777" w:rsidR="00CC0408" w:rsidRPr="005B41EB" w:rsidRDefault="00CC0408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D4660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93DC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177E3D" w14:paraId="4E34551D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188FB" w14:textId="21FAE59E" w:rsidR="00CC0408" w:rsidRPr="00F04080" w:rsidRDefault="00F0408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0DB34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62172" w14:textId="616AA28B" w:rsidR="00CC0408" w:rsidRPr="00CC0408" w:rsidRDefault="00CC0408" w:rsidP="00F04080">
            <w:pPr>
              <w:pStyle w:val="Standard"/>
              <w:rPr>
                <w:lang w:val="ru-RU"/>
              </w:rPr>
            </w:pPr>
            <w:r w:rsidRPr="00CC0408">
              <w:rPr>
                <w:sz w:val="22"/>
                <w:szCs w:val="22"/>
                <w:lang w:val="ru-RU"/>
              </w:rPr>
              <w:t xml:space="preserve">Аналитический алгоритм разложения натуральных чисел в </w:t>
            </w:r>
            <w:proofErr w:type="spellStart"/>
            <w:r>
              <w:rPr>
                <w:sz w:val="22"/>
                <w:szCs w:val="22"/>
                <w:lang w:val="ru-RU"/>
              </w:rPr>
              <w:t>П</w:t>
            </w:r>
            <w:r w:rsidRPr="00CC0408">
              <w:rPr>
                <w:sz w:val="22"/>
                <w:szCs w:val="22"/>
                <w:lang w:val="ru-RU"/>
              </w:rPr>
              <w:t>иеричную</w:t>
            </w:r>
            <w:proofErr w:type="spellEnd"/>
            <w:r w:rsidRPr="00CC0408">
              <w:rPr>
                <w:sz w:val="22"/>
                <w:szCs w:val="22"/>
                <w:lang w:val="ru-RU"/>
              </w:rPr>
              <w:t xml:space="preserve"> систему счисления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DFE29" w14:textId="0461B84D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29.01.2025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C4C87" w14:textId="3F70F427" w:rsidR="00CC0408" w:rsidRPr="00CC0408" w:rsidRDefault="00CC0408">
            <w:pPr>
              <w:pStyle w:val="Standard"/>
              <w:jc w:val="center"/>
            </w:pPr>
            <w:r>
              <w:rPr>
                <w:sz w:val="18"/>
              </w:rPr>
              <w:t>~1525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A484" w14:textId="13FE51D3" w:rsidR="00CC0408" w:rsidRPr="00CC0408" w:rsidRDefault="00CC0408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24.09.2025</w:t>
            </w:r>
          </w:p>
        </w:tc>
      </w:tr>
      <w:tr w:rsidR="00177E3D" w:rsidRPr="00A80639" w14:paraId="5F88F623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B2085C" w14:textId="3417F839" w:rsidR="00CC0408" w:rsidRPr="00F04080" w:rsidRDefault="00F0408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24.09.2025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78E8E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4D552" w14:textId="4F5A90DC" w:rsidR="00CC0408" w:rsidRDefault="0094221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 w:rsidRPr="0094221C">
              <w:rPr>
                <w:sz w:val="20"/>
                <w:szCs w:val="28"/>
                <w:lang w:val="ru-RU"/>
              </w:rPr>
              <w:t xml:space="preserve">Особые свойства кодов Хемминга, проявляющиеся при синтезе </w:t>
            </w:r>
            <w:proofErr w:type="spellStart"/>
            <w:r w:rsidRPr="0094221C">
              <w:rPr>
                <w:sz w:val="20"/>
                <w:szCs w:val="28"/>
                <w:lang w:val="ru-RU"/>
              </w:rPr>
              <w:t>самопроверяемых</w:t>
            </w:r>
            <w:proofErr w:type="spellEnd"/>
            <w:r w:rsidRPr="0094221C">
              <w:rPr>
                <w:sz w:val="20"/>
                <w:szCs w:val="28"/>
                <w:lang w:val="ru-RU"/>
              </w:rPr>
              <w:t xml:space="preserve"> цифровых устройств.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88ED1" w14:textId="4B0EE37E" w:rsidR="00CC0408" w:rsidRDefault="00927E00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27.12.2022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BD492" w14:textId="00033668" w:rsidR="00CC0408" w:rsidRPr="00927E00" w:rsidRDefault="00927E00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3000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CD90" w14:textId="73883717" w:rsidR="00CC0408" w:rsidRDefault="00927E00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08.10.2025</w:t>
            </w:r>
          </w:p>
        </w:tc>
      </w:tr>
      <w:tr w:rsidR="00177E3D" w14:paraId="663F5C3A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77AFA" w14:textId="3CB15F34" w:rsidR="00CC0408" w:rsidRPr="00C95FF4" w:rsidRDefault="00C95FF4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08.10.2025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58FA1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3DFEB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1F857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0DD65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69F4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177E3D" w14:paraId="3D0BE019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20BD1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C163C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DD65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37EB9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159E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919D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177E3D" w14:paraId="20E1473B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0E211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D578E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4B0F6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A70F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6AE3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2B5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177E3D" w14:paraId="581D7C90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6753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7C2742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AEC1C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0E5E8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0D92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D89B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177E3D" w14:paraId="6580BDE2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07A5F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A39B75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F7E3E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AE6D7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6A98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C808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17018549" w14:textId="77777777" w:rsidR="00CC0408" w:rsidRDefault="00CC0408">
      <w:pPr>
        <w:pStyle w:val="Standard"/>
        <w:jc w:val="center"/>
        <w:rPr>
          <w:lang w:val="ru-RU"/>
        </w:rPr>
      </w:pPr>
    </w:p>
    <w:p w14:paraId="3062F080" w14:textId="5D7DDC4F" w:rsidR="00CC0408" w:rsidRPr="005B41EB" w:rsidRDefault="00CC040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5B41EB">
        <w:rPr>
          <w:u w:val="single"/>
          <w:lang w:val="ru-RU"/>
        </w:rPr>
        <w:t xml:space="preserve">Башлачёв </w:t>
      </w:r>
      <w:proofErr w:type="gramStart"/>
      <w:r w:rsidR="005B41EB">
        <w:rPr>
          <w:u w:val="single"/>
          <w:lang w:val="ru-RU"/>
        </w:rPr>
        <w:t>А.П.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5B41EB" w:rsidRPr="005B41EB">
        <w:rPr>
          <w:iCs/>
          <w:u w:val="single"/>
        </w:rPr>
        <w:t>P</w:t>
      </w:r>
      <w:r w:rsidR="005B41EB" w:rsidRPr="005B41EB">
        <w:rPr>
          <w:iCs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EB13411" w14:textId="77777777" w:rsidR="00CC0408" w:rsidRPr="005B41EB" w:rsidRDefault="00CC0408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177E3D" w:rsidRPr="00C95FF4" w14:paraId="6B5E71BD" w14:textId="77777777">
        <w:trPr>
          <w:trHeight w:val="795"/>
        </w:trPr>
        <w:tc>
          <w:tcPr>
            <w:tcW w:w="107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75AA6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33CD706A" w14:textId="24BA4E17" w:rsidR="00CC0408" w:rsidRPr="00927E00" w:rsidRDefault="004658D2">
            <w:pPr>
              <w:pStyle w:val="TableContents"/>
              <w:rPr>
                <w:iCs/>
                <w:lang w:val="ru-RU"/>
              </w:rPr>
            </w:pPr>
            <w:r w:rsidRPr="00927E00">
              <w:rPr>
                <w:iCs/>
                <w:lang w:val="ru-RU"/>
              </w:rPr>
              <w:t>https://cyberleninka.ru/article/n/osobye-svoystva-kodov-hemminga-proyavlyayuschiesya-pri-sinteze-samoproveryaemyh-tsifrovyh-ustroystv</w:t>
            </w:r>
          </w:p>
        </w:tc>
      </w:tr>
      <w:tr w:rsidR="00177E3D" w:rsidRPr="00C95FF4" w14:paraId="0F6BF8DC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E5AB2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1A822FAE" w14:textId="72E893C4" w:rsidR="00CC0408" w:rsidRPr="00927E00" w:rsidRDefault="00274101" w:rsidP="00C95FF4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Код Хэмминга, </w:t>
            </w:r>
            <w:proofErr w:type="spellStart"/>
            <w:r>
              <w:rPr>
                <w:lang w:val="ru-RU"/>
              </w:rPr>
              <w:t>контролепригодное</w:t>
            </w:r>
            <w:proofErr w:type="spellEnd"/>
            <w:r>
              <w:rPr>
                <w:lang w:val="ru-RU"/>
              </w:rPr>
              <w:t xml:space="preserve"> цифровое устройство, </w:t>
            </w:r>
            <w:r w:rsidR="00E71388">
              <w:rPr>
                <w:lang w:val="ru-RU"/>
              </w:rPr>
              <w:t>схема встроенного контроля</w:t>
            </w:r>
          </w:p>
        </w:tc>
      </w:tr>
      <w:tr w:rsidR="00177E3D" w:rsidRPr="00C95FF4" w14:paraId="25EAFB61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D039E" w14:textId="2581B000" w:rsidR="00EC621E" w:rsidRPr="00EC621E" w:rsidRDefault="00CC0408" w:rsidP="00EC621E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4102D51B" w14:textId="7B49A964" w:rsidR="00EC621E" w:rsidRDefault="00EC621E" w:rsidP="00C95FF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EC621E">
              <w:rPr>
                <w:lang w:val="ru-RU"/>
              </w:rPr>
              <w:t xml:space="preserve">Свойства кодов Хэмминга важны для синтеза </w:t>
            </w:r>
            <w:proofErr w:type="spellStart"/>
            <w:r w:rsidRPr="00EC621E">
              <w:rPr>
                <w:lang w:val="ru-RU"/>
              </w:rPr>
              <w:t>самопроверяемых</w:t>
            </w:r>
            <w:proofErr w:type="spellEnd"/>
            <w:r w:rsidRPr="00EC621E">
              <w:rPr>
                <w:lang w:val="ru-RU"/>
              </w:rPr>
              <w:t xml:space="preserve"> и отказоустойчивых цифровых устройств.</w:t>
            </w:r>
          </w:p>
          <w:p w14:paraId="1FC3B7FA" w14:textId="6E199BE0" w:rsidR="006569ED" w:rsidRDefault="006B4DD9" w:rsidP="006569E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Существуют не обнаруживаемые для кода Х</w:t>
            </w:r>
            <w:r w:rsidR="004F3835">
              <w:rPr>
                <w:lang w:val="ru-RU"/>
              </w:rPr>
              <w:t>э</w:t>
            </w:r>
            <w:r>
              <w:rPr>
                <w:lang w:val="ru-RU"/>
              </w:rPr>
              <w:t>мминга ошибки</w:t>
            </w:r>
            <w:r w:rsidR="00135CC0">
              <w:rPr>
                <w:lang w:val="ru-RU"/>
              </w:rPr>
              <w:t>.</w:t>
            </w:r>
          </w:p>
          <w:p w14:paraId="120B3356" w14:textId="724A1991" w:rsidR="006569ED" w:rsidRPr="006569ED" w:rsidRDefault="006569ED" w:rsidP="006569E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6569ED">
              <w:rPr>
                <w:lang w:val="ru-RU"/>
              </w:rPr>
              <w:t xml:space="preserve">Установленные характеристики кодов Хэмминга рекомендуется учитывать при синтезе </w:t>
            </w:r>
            <w:proofErr w:type="spellStart"/>
            <w:r w:rsidRPr="006569ED">
              <w:rPr>
                <w:lang w:val="ru-RU"/>
              </w:rPr>
              <w:t>самопроверяемых</w:t>
            </w:r>
            <w:proofErr w:type="spellEnd"/>
            <w:r w:rsidRPr="006569ED">
              <w:rPr>
                <w:lang w:val="ru-RU"/>
              </w:rPr>
              <w:t xml:space="preserve"> цифровых устройств.</w:t>
            </w:r>
          </w:p>
          <w:p w14:paraId="0DAC4BF7" w14:textId="677DD902" w:rsidR="006569ED" w:rsidRPr="006569ED" w:rsidRDefault="004F3835" w:rsidP="006569E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Схемы контроля, основанные на коде Хэмминга, определяют все однократные и двукратные ошибки</w:t>
            </w:r>
            <w:r w:rsidR="00135CC0">
              <w:rPr>
                <w:lang w:val="ru-RU"/>
              </w:rPr>
              <w:t>.</w:t>
            </w:r>
          </w:p>
        </w:tc>
      </w:tr>
      <w:tr w:rsidR="00177E3D" w:rsidRPr="00C95FF4" w14:paraId="5546D89D" w14:textId="77777777">
        <w:trPr>
          <w:trHeight w:val="1079"/>
        </w:trPr>
        <w:tc>
          <w:tcPr>
            <w:tcW w:w="1073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4F14AE0" w14:textId="77777777" w:rsidR="005320CF" w:rsidRDefault="00CC0408" w:rsidP="005320C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6F06159" w14:textId="77777777" w:rsidR="005320CF" w:rsidRDefault="005320CF" w:rsidP="005320CF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 w:rsidRPr="005320CF">
              <w:rPr>
                <w:lang w:val="ru-RU"/>
              </w:rPr>
              <w:t>Код Хэмминга эффективно обнаруживает однобитовые ошибки.</w:t>
            </w:r>
          </w:p>
          <w:p w14:paraId="1D14A038" w14:textId="77777777" w:rsidR="005320CF" w:rsidRDefault="005320CF" w:rsidP="005320CF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 w:rsidRPr="005320CF">
              <w:rPr>
                <w:lang w:val="ru-RU"/>
              </w:rPr>
              <w:t>Код Хэмминга исправляет обнаруженные ошибки данных.</w:t>
            </w:r>
          </w:p>
          <w:p w14:paraId="74BF1A91" w14:textId="435488E5" w:rsidR="005320CF" w:rsidRPr="005320CF" w:rsidRDefault="005320CF" w:rsidP="005320CF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 w:rsidRPr="005320CF">
              <w:rPr>
                <w:lang w:val="ru-RU"/>
              </w:rPr>
              <w:t>Реализация кода Хэмминга проста и доступна.</w:t>
            </w:r>
          </w:p>
          <w:p w14:paraId="40B0AF6E" w14:textId="3EC4F848" w:rsidR="00CC0408" w:rsidRDefault="00CC0408" w:rsidP="005320CF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177E3D" w:rsidRPr="00C95FF4" w14:paraId="15059300" w14:textId="77777777">
        <w:trPr>
          <w:trHeight w:val="9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EE15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AA56133" w14:textId="77777777" w:rsidR="00DF7B12" w:rsidRPr="00DF7B12" w:rsidRDefault="00DF7B12" w:rsidP="00DF7B12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DF7B12">
              <w:rPr>
                <w:lang w:val="ru-RU"/>
              </w:rPr>
              <w:t>Требует добавления контрольных битов данных.</w:t>
            </w:r>
          </w:p>
          <w:p w14:paraId="758EA57C" w14:textId="77777777" w:rsidR="00DF7B12" w:rsidRPr="00DF7B12" w:rsidRDefault="00DF7B12" w:rsidP="00DF7B12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DF7B12">
              <w:rPr>
                <w:lang w:val="ru-RU"/>
              </w:rPr>
              <w:t>Исправляет только однобитовые ошибки в коде.</w:t>
            </w:r>
          </w:p>
          <w:p w14:paraId="7C6F7C95" w14:textId="77777777" w:rsidR="00DF7B12" w:rsidRPr="00DF7B12" w:rsidRDefault="00DF7B12" w:rsidP="00DF7B12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DF7B12">
              <w:rPr>
                <w:lang w:val="ru-RU"/>
              </w:rPr>
              <w:t>Сложность кода растет с размером данных.</w:t>
            </w:r>
          </w:p>
          <w:p w14:paraId="674D215B" w14:textId="342C5A69" w:rsidR="00CC0408" w:rsidRDefault="00CC0408" w:rsidP="00DF7B12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177E3D" w14:paraId="6A123215" w14:textId="77777777">
        <w:trPr>
          <w:trHeight w:val="82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2E8" w14:textId="77777777" w:rsidR="00CC0408" w:rsidRDefault="00CC040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7F34106" w14:textId="24954FC7" w:rsidR="00CC0408" w:rsidRPr="0007550C" w:rsidRDefault="00CC0408">
            <w:pPr>
              <w:pStyle w:val="TableContents"/>
              <w:rPr>
                <w:lang w:val="ru-RU"/>
              </w:rPr>
            </w:pPr>
          </w:p>
        </w:tc>
      </w:tr>
    </w:tbl>
    <w:p w14:paraId="57184497" w14:textId="77777777" w:rsidR="00CC0408" w:rsidRPr="005B41EB" w:rsidRDefault="00CC0408">
      <w:pPr>
        <w:pStyle w:val="Standard"/>
        <w:rPr>
          <w:lang w:val="ru-RU"/>
        </w:rPr>
      </w:pPr>
    </w:p>
    <w:sectPr w:rsidR="00CC0408" w:rsidRPr="005B41EB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4CE2" w14:textId="77777777" w:rsidR="00CC0408" w:rsidRDefault="00CC0408">
      <w:r>
        <w:separator/>
      </w:r>
    </w:p>
  </w:endnote>
  <w:endnote w:type="continuationSeparator" w:id="0">
    <w:p w14:paraId="7D4F0BB4" w14:textId="77777777" w:rsidR="00CC0408" w:rsidRDefault="00CC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47083" w14:textId="77777777" w:rsidR="00CC0408" w:rsidRDefault="00CC0408">
      <w:r>
        <w:separator/>
      </w:r>
    </w:p>
  </w:footnote>
  <w:footnote w:type="continuationSeparator" w:id="0">
    <w:p w14:paraId="7E2DFD3D" w14:textId="77777777" w:rsidR="00CC0408" w:rsidRDefault="00CC0408">
      <w:r>
        <w:continuationSeparator/>
      </w:r>
    </w:p>
  </w:footnote>
  <w:footnote w:id="1">
    <w:p w14:paraId="5534B68B" w14:textId="2ABF4C2B" w:rsidR="00CC0408" w:rsidRPr="00AB1066" w:rsidRDefault="00CC0408">
      <w:pPr>
        <w:pStyle w:val="ad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>Наличие этой графы не влияет на оценку</w:t>
      </w:r>
      <w:r w:rsidR="00AB1066" w:rsidRPr="00AB1066">
        <w:rPr>
          <w:lang w:val="ru-RU"/>
        </w:rPr>
        <w:t>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73A4048"/>
    <w:multiLevelType w:val="hybridMultilevel"/>
    <w:tmpl w:val="7604E6CA"/>
    <w:lvl w:ilvl="0" w:tplc="00000004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22BDE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7387489E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1777367214">
    <w:abstractNumId w:val="0"/>
  </w:num>
  <w:num w:numId="2" w16cid:durableId="188564569">
    <w:abstractNumId w:val="1"/>
  </w:num>
  <w:num w:numId="3" w16cid:durableId="1004553259">
    <w:abstractNumId w:val="2"/>
  </w:num>
  <w:num w:numId="4" w16cid:durableId="1808160654">
    <w:abstractNumId w:val="3"/>
  </w:num>
  <w:num w:numId="5" w16cid:durableId="730268934">
    <w:abstractNumId w:val="6"/>
  </w:num>
  <w:num w:numId="6" w16cid:durableId="511377970">
    <w:abstractNumId w:val="5"/>
  </w:num>
  <w:num w:numId="7" w16cid:durableId="1290480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77"/>
    <w:rsid w:val="0007550C"/>
    <w:rsid w:val="001174AE"/>
    <w:rsid w:val="00135CC0"/>
    <w:rsid w:val="00177E3D"/>
    <w:rsid w:val="00274101"/>
    <w:rsid w:val="002C7C6A"/>
    <w:rsid w:val="00361D93"/>
    <w:rsid w:val="004658D2"/>
    <w:rsid w:val="004F3835"/>
    <w:rsid w:val="005320CF"/>
    <w:rsid w:val="005B41EB"/>
    <w:rsid w:val="006569ED"/>
    <w:rsid w:val="006B4DD9"/>
    <w:rsid w:val="00927E00"/>
    <w:rsid w:val="0094221C"/>
    <w:rsid w:val="00A80639"/>
    <w:rsid w:val="00AB1066"/>
    <w:rsid w:val="00AD3A18"/>
    <w:rsid w:val="00C95FF4"/>
    <w:rsid w:val="00CB2477"/>
    <w:rsid w:val="00CC0408"/>
    <w:rsid w:val="00DB6929"/>
    <w:rsid w:val="00DF7B12"/>
    <w:rsid w:val="00E71388"/>
    <w:rsid w:val="00EC621E"/>
    <w:rsid w:val="00F04080"/>
    <w:rsid w:val="00F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6D6EF100"/>
  <w15:chartTrackingRefBased/>
  <w15:docId w15:val="{711C2AE0-679D-4A5F-A027-EC79A09F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</w:style>
  <w:style w:type="character" w:customStyle="1" w:styleId="11">
    <w:name w:val="Основной шрифт абзаца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a7">
    <w:name w:val="Символы концевой сноски"/>
  </w:style>
  <w:style w:type="character" w:styleId="a8">
    <w:name w:val="FollowedHyperlink"/>
    <w:rPr>
      <w:color w:val="954F72"/>
      <w:u w:val="single"/>
    </w:rPr>
  </w:style>
  <w:style w:type="character" w:customStyle="1" w:styleId="13">
    <w:name w:val="Неразрешенное упоминание1"/>
    <w:rPr>
      <w:color w:val="605E5C"/>
      <w:shd w:val="clear" w:color="auto" w:fill="E1DFDD"/>
    </w:rPr>
  </w:style>
  <w:style w:type="character" w:styleId="a9">
    <w:name w:val="footnote reference"/>
    <w:rPr>
      <w:vertAlign w:val="superscript"/>
    </w:rPr>
  </w:style>
  <w:style w:type="character" w:styleId="aa">
    <w:name w:val="endnote reference"/>
    <w:rPr>
      <w:vertAlign w:val="superscri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Указатель1"/>
    <w:basedOn w:val="a"/>
    <w:pPr>
      <w:suppressLineNumbers/>
    </w:pPr>
    <w:rPr>
      <w:rFonts w:cs="Arial Unicode MS"/>
    </w:rPr>
  </w:style>
  <w:style w:type="paragraph" w:customStyle="1" w:styleId="15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d">
    <w:name w:val="footnote text"/>
    <w:basedOn w:val="a"/>
    <w:rPr>
      <w:sz w:val="20"/>
      <w:szCs w:val="20"/>
    </w:rPr>
  </w:style>
  <w:style w:type="paragraph" w:customStyle="1" w:styleId="16">
    <w:name w:val="Обычный (Интернет)1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3">
    <w:name w:val="List Paragraph"/>
    <w:basedOn w:val="a"/>
    <w:uiPriority w:val="34"/>
    <w:qFormat/>
    <w:rsid w:val="00EC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cp:lastModifiedBy>SmyZik SmyZik</cp:lastModifiedBy>
  <cp:revision>18</cp:revision>
  <cp:lastPrinted>1899-12-31T21:00:00Z</cp:lastPrinted>
  <dcterms:created xsi:type="dcterms:W3CDTF">2025-09-23T19:38:00Z</dcterms:created>
  <dcterms:modified xsi:type="dcterms:W3CDTF">2025-10-08T02:05:00Z</dcterms:modified>
</cp:coreProperties>
</file>